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771" w:rsidRPr="009B0278" w:rsidRDefault="0017237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Ex.No:04</w:t>
      </w: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  <w:r w:rsidRPr="009B0278"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</w:p>
    <w:p w:rsidR="0017237F" w:rsidRPr="009B0278" w:rsidRDefault="0017237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proofErr w:type="gramStart"/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:26.02.24</w:t>
      </w:r>
      <w:proofErr w:type="gramEnd"/>
    </w:p>
    <w:p w:rsidR="0017237F" w:rsidRPr="009B0278" w:rsidRDefault="0017237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</w:p>
    <w:p w:rsidR="0017237F" w:rsidRPr="009B0278" w:rsidRDefault="001723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develp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programs for the given problem statements.</w:t>
      </w:r>
      <w:proofErr w:type="gramEnd"/>
    </w:p>
    <w:p w:rsidR="0017237F" w:rsidRPr="009B0278" w:rsidRDefault="0017237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FD00EC" w:rsidRPr="009B0278" w:rsidRDefault="00FD0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</w:t>
      </w:r>
      <w:proofErr w:type="gramStart"/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1 :</w:t>
      </w:r>
      <w:proofErr w:type="gramEnd"/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Create class employee and array object employee </w:t>
      </w:r>
      <w:r w:rsidR="000107AC" w:rsidRPr="009B0278">
        <w:rPr>
          <w:rFonts w:ascii="Times New Roman" w:hAnsi="Times New Roman" w:cs="Times New Roman"/>
          <w:sz w:val="24"/>
          <w:szCs w:val="24"/>
          <w:lang w:val="en-US"/>
        </w:rPr>
        <w:t>,sort it and display by using for each loop.</w:t>
      </w:r>
    </w:p>
    <w:p w:rsidR="00FD00EC" w:rsidRPr="009B0278" w:rsidRDefault="00FD00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</w:t>
      </w:r>
      <w:proofErr w:type="gramStart"/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2 :</w:t>
      </w:r>
      <w:proofErr w:type="gramEnd"/>
      <w:r w:rsidR="000107AC" w:rsidRPr="009B0278">
        <w:rPr>
          <w:rFonts w:ascii="Times New Roman" w:hAnsi="Times New Roman" w:cs="Times New Roman"/>
          <w:sz w:val="24"/>
          <w:szCs w:val="24"/>
        </w:rPr>
        <w:t xml:space="preserve"> </w:t>
      </w:r>
      <w:r w:rsidR="000107AC" w:rsidRPr="009B0278">
        <w:rPr>
          <w:rFonts w:ascii="Times New Roman" w:hAnsi="Times New Roman" w:cs="Times New Roman"/>
          <w:sz w:val="24"/>
          <w:szCs w:val="24"/>
          <w:lang w:val="en-US"/>
        </w:rPr>
        <w:t>Replace all digits with an empty string and show the result.</w:t>
      </w:r>
    </w:p>
    <w:p w:rsidR="00FD00EC" w:rsidRPr="009B0278" w:rsidRDefault="00FD0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</w:t>
      </w:r>
      <w:proofErr w:type="gramStart"/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3 :</w:t>
      </w:r>
      <w:r w:rsidR="00DB5F32" w:rsidRPr="009B02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="00DB5F32"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the string has new word return the same string else return </w:t>
      </w:r>
      <w:proofErr w:type="spellStart"/>
      <w:r w:rsidR="00DB5F32" w:rsidRPr="009B0278">
        <w:rPr>
          <w:rFonts w:ascii="Times New Roman" w:hAnsi="Times New Roman" w:cs="Times New Roman"/>
          <w:sz w:val="24"/>
          <w:szCs w:val="24"/>
          <w:lang w:val="en-US"/>
        </w:rPr>
        <w:t>new+string</w:t>
      </w:r>
      <w:proofErr w:type="spellEnd"/>
      <w:r w:rsidR="00DB5F32" w:rsidRPr="009B02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D00EC" w:rsidRPr="009B0278" w:rsidRDefault="00FD0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</w:t>
      </w:r>
      <w:proofErr w:type="gramStart"/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4 :</w:t>
      </w:r>
      <w:proofErr w:type="gramEnd"/>
      <w:r w:rsidR="00DB5F32" w:rsidRPr="009B0278">
        <w:rPr>
          <w:rFonts w:ascii="Times New Roman" w:hAnsi="Times New Roman" w:cs="Times New Roman"/>
          <w:sz w:val="24"/>
          <w:szCs w:val="24"/>
        </w:rPr>
        <w:t xml:space="preserve"> </w:t>
      </w:r>
      <w:r w:rsidR="00DB5F32" w:rsidRPr="009B0278">
        <w:rPr>
          <w:rFonts w:ascii="Times New Roman" w:hAnsi="Times New Roman" w:cs="Times New Roman"/>
          <w:sz w:val="24"/>
          <w:szCs w:val="24"/>
          <w:lang w:val="en-US"/>
        </w:rPr>
        <w:t>Split the CSV string into rows based on newline characters,</w:t>
      </w:r>
      <w:r w:rsidR="00DB5F32" w:rsidRPr="009B0278">
        <w:rPr>
          <w:rFonts w:ascii="Times New Roman" w:hAnsi="Times New Roman" w:cs="Times New Roman"/>
          <w:sz w:val="24"/>
          <w:szCs w:val="24"/>
        </w:rPr>
        <w:t xml:space="preserve"> </w:t>
      </w:r>
      <w:r w:rsidR="00DB5F32"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Split the row into columns based on </w:t>
      </w:r>
      <w:proofErr w:type="spellStart"/>
      <w:r w:rsidR="00DB5F32" w:rsidRPr="009B0278">
        <w:rPr>
          <w:rFonts w:ascii="Times New Roman" w:hAnsi="Times New Roman" w:cs="Times New Roman"/>
          <w:sz w:val="24"/>
          <w:szCs w:val="24"/>
          <w:lang w:val="en-US"/>
        </w:rPr>
        <w:t>commas,finally</w:t>
      </w:r>
      <w:proofErr w:type="spellEnd"/>
      <w:r w:rsidR="00DB5F32"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display the 2D array.</w:t>
      </w:r>
    </w:p>
    <w:p w:rsidR="00FD00EC" w:rsidRPr="009B0278" w:rsidRDefault="00FD0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Step 5 :</w:t>
      </w:r>
      <w:r w:rsidR="00DB5F32"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Ask the user to enter the name by using prompt function ,Welcome the user by </w:t>
      </w:r>
      <w:r w:rsidR="00DE207D" w:rsidRPr="009B0278">
        <w:rPr>
          <w:rFonts w:ascii="Times New Roman" w:hAnsi="Times New Roman" w:cs="Times New Roman"/>
          <w:sz w:val="24"/>
          <w:szCs w:val="24"/>
          <w:lang w:val="en-US"/>
        </w:rPr>
        <w:t>alert function display the current date by modifying the date ,finally display the last modified date.</w:t>
      </w:r>
    </w:p>
    <w:p w:rsidR="00DE207D" w:rsidRPr="009B0278" w:rsidRDefault="00DE20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Problem Statement:</w:t>
      </w:r>
    </w:p>
    <w:p w:rsidR="00DE207D" w:rsidRPr="009B0278" w:rsidRDefault="00DE207D" w:rsidP="00DE207D">
      <w:pPr>
        <w:spacing w:after="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Write a program to display employee objects based on salary (descending order). </w:t>
      </w:r>
    </w:p>
    <w:p w:rsidR="00DE207D" w:rsidRPr="009B0278" w:rsidRDefault="00DE207D" w:rsidP="00DE207D">
      <w:pPr>
        <w:spacing w:after="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Objects]</w:t>
      </w:r>
    </w:p>
    <w:p w:rsidR="00DE207D" w:rsidRPr="009B0278" w:rsidRDefault="00DE207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207D" w:rsidRPr="009B0278" w:rsidRDefault="00DE20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DE207D" w:rsidRPr="009B0278" w:rsidRDefault="00DE207D" w:rsidP="00DE20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Employee {</w:t>
      </w:r>
    </w:p>
    <w:p w:rsidR="00DE207D" w:rsidRPr="009B0278" w:rsidRDefault="00DE207D" w:rsidP="00DE20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constructor(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>name, salary) {</w:t>
      </w:r>
    </w:p>
    <w:p w:rsidR="00DE207D" w:rsidRPr="009B0278" w:rsidRDefault="00DE207D" w:rsidP="00DE20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:rsidR="00DE207D" w:rsidRPr="009B0278" w:rsidRDefault="00DE207D" w:rsidP="00DE20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this.salary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= salary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9B0278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</w:p>
    <w:p w:rsidR="00DE207D" w:rsidRPr="009B0278" w:rsidRDefault="00DE207D" w:rsidP="00DE20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207D" w:rsidRPr="009B0278" w:rsidRDefault="00DE207D" w:rsidP="00DE20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employees </w:t>
      </w:r>
      <w:r w:rsidRPr="009B0278">
        <w:rPr>
          <w:rFonts w:ascii="Times New Roman" w:hAnsi="Times New Roman" w:cs="Times New Roman"/>
          <w:sz w:val="24"/>
          <w:szCs w:val="24"/>
          <w:lang w:val="en-US"/>
        </w:rPr>
        <w:t>= [ new Employee("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Mithun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", 50000) , new Employee("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Prajin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", 60000),</w:t>
      </w:r>
    </w:p>
    <w:p w:rsidR="00DE207D" w:rsidRPr="009B0278" w:rsidRDefault="00DE207D" w:rsidP="00DE20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Employee("Ram", 55000) , new Employee("Dinesh", 70000) </w:t>
      </w:r>
      <w:r w:rsidRPr="009B027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DE207D" w:rsidRPr="009B0278" w:rsidRDefault="00DE207D" w:rsidP="00DE20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employees.sort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(a, b) =&gt;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b.salary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a.salary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E207D" w:rsidRPr="009B0278" w:rsidRDefault="00DE207D" w:rsidP="00DE20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employees.forEach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>employee =&gt; {</w:t>
      </w:r>
    </w:p>
    <w:p w:rsidR="00DE207D" w:rsidRPr="009B0278" w:rsidRDefault="00DE207D" w:rsidP="00DE20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>`Name: ${employee.name}, Salary: ${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employee.salary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}`);</w:t>
      </w:r>
    </w:p>
    <w:p w:rsidR="00DE207D" w:rsidRPr="009B0278" w:rsidRDefault="00DE207D" w:rsidP="00DE20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DE207D" w:rsidRPr="009B0278" w:rsidRDefault="00DE207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7243" w:rsidRPr="009B0278" w:rsidRDefault="00DE207D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637243" w:rsidRPr="00637243" w:rsidRDefault="00637243" w:rsidP="0063724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Name: Dinesh, Salary: 70000</w:t>
      </w:r>
    </w:p>
    <w:p w:rsidR="00637243" w:rsidRPr="00637243" w:rsidRDefault="00637243" w:rsidP="0063724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Name: </w:t>
      </w:r>
      <w:proofErr w:type="spellStart"/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Prajin</w:t>
      </w:r>
      <w:proofErr w:type="spellEnd"/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 Salary: 60000</w:t>
      </w:r>
    </w:p>
    <w:p w:rsidR="00637243" w:rsidRPr="00637243" w:rsidRDefault="00637243" w:rsidP="0063724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Name: Ram, Salary: 55000</w:t>
      </w:r>
    </w:p>
    <w:p w:rsidR="00637243" w:rsidRPr="00637243" w:rsidRDefault="00637243" w:rsidP="0063724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Name: </w:t>
      </w:r>
      <w:proofErr w:type="spellStart"/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Mithun</w:t>
      </w:r>
      <w:proofErr w:type="spellEnd"/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 Salary: 50000</w:t>
      </w:r>
    </w:p>
    <w:p w:rsidR="00637243" w:rsidRPr="009B0278" w:rsidRDefault="00637243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7243" w:rsidRPr="009B0278" w:rsidRDefault="00637243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Problem Statement:</w:t>
      </w:r>
    </w:p>
    <w:p w:rsidR="00637243" w:rsidRPr="009B0278" w:rsidRDefault="00637243" w:rsidP="00637243">
      <w:pPr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>Write a JavaScript program to</w:t>
      </w:r>
      <w:r w:rsidRPr="009B027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remove all of the numbers 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  <w:highlight w:val="white"/>
        </w:rPr>
        <w:t>from  'A1B2C3D4E5F6G7H8I9J10'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637243" w:rsidRPr="009B0278" w:rsidRDefault="00637243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= 'A1B2C3D4E5F6G7H8I9J10';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str.replace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(/\d+/g, ''); 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>result);</w:t>
      </w:r>
    </w:p>
    <w:p w:rsidR="00637243" w:rsidRPr="009B0278" w:rsidRDefault="00637243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637243" w:rsidRPr="00637243" w:rsidRDefault="00637243" w:rsidP="0063724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ABCDEFGHIJ</w:t>
      </w:r>
    </w:p>
    <w:p w:rsidR="009B0278" w:rsidRDefault="009B0278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7243" w:rsidRPr="009B0278" w:rsidRDefault="00637243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Problem Statement:</w:t>
      </w:r>
    </w:p>
    <w:p w:rsidR="00637243" w:rsidRPr="009B0278" w:rsidRDefault="00637243" w:rsidP="006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>Write a JavaScript programs to create a new String adding “New!” in front of a given String. If the given String begins with “New!” already then return the original String.</w:t>
      </w:r>
    </w:p>
    <w:p w:rsidR="00637243" w:rsidRPr="009B0278" w:rsidRDefault="00637243" w:rsidP="006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243" w:rsidRPr="009B0278" w:rsidRDefault="00637243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addNewPrefix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str.startsWith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("New!")) {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"New!" + </w:t>
      </w:r>
      <w:proofErr w:type="spellStart"/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givenString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= "Example";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newString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addNewPrefix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givenString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>newString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7243" w:rsidRPr="009B0278" w:rsidRDefault="00637243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637243" w:rsidRPr="00637243" w:rsidRDefault="00637243" w:rsidP="0063724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spellStart"/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lastRenderedPageBreak/>
        <w:t>New</w:t>
      </w:r>
      <w:proofErr w:type="gramStart"/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!Example</w:t>
      </w:r>
      <w:proofErr w:type="spellEnd"/>
      <w:proofErr w:type="gramEnd"/>
    </w:p>
    <w:p w:rsidR="00637243" w:rsidRPr="009B0278" w:rsidRDefault="00637243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Problem Statement:</w:t>
      </w:r>
    </w:p>
    <w:p w:rsidR="00637243" w:rsidRPr="009B0278" w:rsidRDefault="00637243" w:rsidP="00637243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Write a JavaScript to convert 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a comma-separated values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(CSV) String to a 2D array. A new line indicates a new row in the array.</w:t>
      </w:r>
    </w:p>
    <w:p w:rsidR="00637243" w:rsidRPr="009B0278" w:rsidRDefault="00637243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csvTo2DArray(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csvString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rows =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csvString.split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('\n');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array2D = [];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rows.forEach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>row =&gt; {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columns =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row.split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(',');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array2D.push(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>columns);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});  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array2D;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csvString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= "1,John,Doe\n2,Jane,Smith\n3,Jim,Brown";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 xml:space="preserve"> array2D = csvTo2DArray(</w:t>
      </w:r>
      <w:proofErr w:type="spellStart"/>
      <w:r w:rsidRPr="009B0278">
        <w:rPr>
          <w:rFonts w:ascii="Times New Roman" w:hAnsi="Times New Roman" w:cs="Times New Roman"/>
          <w:sz w:val="24"/>
          <w:szCs w:val="24"/>
          <w:lang w:val="en-US"/>
        </w:rPr>
        <w:t>csvString</w:t>
      </w:r>
      <w:proofErr w:type="spellEnd"/>
      <w:r w:rsidRPr="009B02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37243" w:rsidRPr="009B0278" w:rsidRDefault="00637243" w:rsidP="006372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278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B0278">
        <w:rPr>
          <w:rFonts w:ascii="Times New Roman" w:hAnsi="Times New Roman" w:cs="Times New Roman"/>
          <w:sz w:val="24"/>
          <w:szCs w:val="24"/>
          <w:lang w:val="en-US"/>
        </w:rPr>
        <w:t>array2D);</w:t>
      </w:r>
    </w:p>
    <w:p w:rsidR="00637243" w:rsidRPr="009B0278" w:rsidRDefault="00637243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637243" w:rsidRPr="00637243" w:rsidRDefault="00637243" w:rsidP="0063724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[</w:t>
      </w:r>
    </w:p>
    <w:p w:rsidR="00637243" w:rsidRPr="00637243" w:rsidRDefault="00637243" w:rsidP="0063724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[ '1'</w:t>
      </w:r>
      <w:proofErr w:type="gramEnd"/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 'John', 'Doe' ],</w:t>
      </w:r>
    </w:p>
    <w:p w:rsidR="00637243" w:rsidRPr="00637243" w:rsidRDefault="00637243" w:rsidP="0063724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[ '2'</w:t>
      </w:r>
      <w:proofErr w:type="gramEnd"/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 'Jane', 'Smith' ],</w:t>
      </w:r>
    </w:p>
    <w:p w:rsidR="00637243" w:rsidRPr="00637243" w:rsidRDefault="00637243" w:rsidP="0063724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[ '3'</w:t>
      </w:r>
      <w:proofErr w:type="gramEnd"/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 'Jim', 'Brown' ]</w:t>
      </w:r>
    </w:p>
    <w:p w:rsidR="00637243" w:rsidRPr="00637243" w:rsidRDefault="00637243" w:rsidP="0063724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637243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]</w:t>
      </w:r>
    </w:p>
    <w:p w:rsidR="00637243" w:rsidRPr="009B0278" w:rsidRDefault="00637243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7243" w:rsidRPr="009B0278" w:rsidRDefault="00637243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Problem Statement:</w:t>
      </w:r>
    </w:p>
    <w:p w:rsidR="009B0278" w:rsidRPr="009B0278" w:rsidRDefault="009B0278" w:rsidP="009B0278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>Create a page with JavaScript to do the following. These can all be on one page.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>(a) Prompt the user for their name.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>(b) Use a pop-up box to welcome the user by name.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(c) Display the current date on the page in the following format: April 30, 2014.Do not 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the time. Do not "hardcode" the date; if I load the page 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tomorrow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,I</w:t>
      </w:r>
      <w:proofErr w:type="spellEnd"/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should get a different date than if I load it today.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lastRenderedPageBreak/>
        <w:t>(d) Display the las</w:t>
      </w:r>
      <w:r w:rsidRPr="009B0278">
        <w:rPr>
          <w:rFonts w:ascii="Times New Roman" w:eastAsia="Times New Roman" w:hAnsi="Times New Roman" w:cs="Times New Roman"/>
          <w:sz w:val="24"/>
          <w:szCs w:val="24"/>
        </w:rPr>
        <w:t>t modified date of the document</w:t>
      </w:r>
    </w:p>
    <w:p w:rsidR="00637243" w:rsidRPr="009B0278" w:rsidRDefault="00637243" w:rsidP="009B0278">
      <w:pPr>
        <w:shd w:val="clear" w:color="auto" w:fill="FFFFFF"/>
        <w:ind w:right="10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JavaScript Page&lt;/title&gt;  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&lt;h1&gt;JavaScript Page&lt;/h1&gt;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&lt;p&gt;Welcome, &lt;span id="Name"&gt;&lt;/span&gt;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!&lt;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&lt;p&gt;Current date: &lt;span id="Date"&gt;&lt;/span&gt;&lt;/p&gt;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&lt;p&gt;Last modified date: &lt;span id="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lastModifiedDate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>"&gt;&lt;/span&gt;&lt;/p&gt;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= prompt("Please enter your name:");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"Welcome, " + 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+ "!");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currentDate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= new Date();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options = { year: 'numeric', month: 'long', day: 'numeric' };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formattedDate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currentDate.toLocaleDateString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>('en-US', options);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>'Date').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textContent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formattedDate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lastModifiedDate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document.lastModified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lastModifiedDate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textContent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lastModifiedDate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0278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0278">
        <w:rPr>
          <w:rFonts w:ascii="Times New Roman" w:eastAsia="Times New Roman" w:hAnsi="Times New Roman" w:cs="Times New Roman"/>
          <w:sz w:val="24"/>
          <w:szCs w:val="24"/>
        </w:rPr>
        <w:t>'Name').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textContent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B0278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9B027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 xml:space="preserve">    &lt;/script&gt;</w:t>
      </w:r>
    </w:p>
    <w:p w:rsidR="009B0278" w:rsidRP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278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B0278" w:rsidRDefault="009B0278" w:rsidP="009B0278">
      <w:pPr>
        <w:shd w:val="clear" w:color="auto" w:fill="FFFFFF"/>
        <w:ind w:right="10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278" w:rsidRDefault="009B0278" w:rsidP="009B0278">
      <w:pPr>
        <w:shd w:val="clear" w:color="auto" w:fill="FFFFFF"/>
        <w:ind w:right="10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7243" w:rsidRDefault="00637243" w:rsidP="009B0278">
      <w:pPr>
        <w:shd w:val="clear" w:color="auto" w:fill="FFFFFF"/>
        <w:ind w:right="10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27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08071" cy="144683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pt 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842" cy="14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78" w:rsidRDefault="009B0278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08071" cy="107031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x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45" cy="10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E3" w:rsidRPr="009B0278" w:rsidRDefault="00ED2CE3" w:rsidP="009B0278">
      <w:pPr>
        <w:shd w:val="clear" w:color="auto" w:fill="FFFFFF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57647" cy="17082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78" w:rsidRPr="009B0278" w:rsidRDefault="009B0278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7243" w:rsidRPr="009B0278" w:rsidRDefault="00637243" w:rsidP="00637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right" w:tblpY="11211"/>
        <w:tblW w:w="0" w:type="auto"/>
        <w:tblLayout w:type="fixed"/>
        <w:tblLook w:val="0000" w:firstRow="0" w:lastRow="0" w:firstColumn="0" w:lastColumn="0" w:noHBand="0" w:noVBand="0"/>
      </w:tblPr>
      <w:tblGrid>
        <w:gridCol w:w="2566"/>
        <w:gridCol w:w="2566"/>
      </w:tblGrid>
      <w:tr w:rsidR="00ED2CE3" w:rsidTr="00ED2CE3">
        <w:trPr>
          <w:trHeight w:val="432"/>
        </w:trPr>
        <w:tc>
          <w:tcPr>
            <w:tcW w:w="2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2CE3" w:rsidRDefault="00ED2CE3" w:rsidP="00ED2C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Code and output(20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)</w:t>
            </w:r>
          </w:p>
        </w:tc>
        <w:tc>
          <w:tcPr>
            <w:tcW w:w="2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2CE3" w:rsidRDefault="00ED2CE3" w:rsidP="00ED2C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ED2CE3" w:rsidTr="00ED2CE3">
        <w:trPr>
          <w:trHeight w:val="448"/>
        </w:trPr>
        <w:tc>
          <w:tcPr>
            <w:tcW w:w="2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2CE3" w:rsidRDefault="00ED2CE3" w:rsidP="00ED2C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 xml:space="preserve">            Quiz(5)</w:t>
            </w:r>
          </w:p>
        </w:tc>
        <w:tc>
          <w:tcPr>
            <w:tcW w:w="2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2CE3" w:rsidRDefault="00ED2CE3" w:rsidP="00ED2C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ED2CE3" w:rsidTr="00ED2CE3">
        <w:trPr>
          <w:trHeight w:val="432"/>
        </w:trPr>
        <w:tc>
          <w:tcPr>
            <w:tcW w:w="2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2CE3" w:rsidRDefault="00ED2CE3" w:rsidP="00ED2C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Timely submission(5)</w:t>
            </w:r>
          </w:p>
        </w:tc>
        <w:tc>
          <w:tcPr>
            <w:tcW w:w="2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2CE3" w:rsidRDefault="00ED2CE3" w:rsidP="00ED2C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ED2CE3" w:rsidTr="00ED2CE3">
        <w:trPr>
          <w:trHeight w:val="448"/>
        </w:trPr>
        <w:tc>
          <w:tcPr>
            <w:tcW w:w="2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2CE3" w:rsidRDefault="00ED2CE3" w:rsidP="00ED2C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 xml:space="preserve">            Total(30)</w:t>
            </w:r>
          </w:p>
        </w:tc>
        <w:tc>
          <w:tcPr>
            <w:tcW w:w="2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2CE3" w:rsidRDefault="00ED2CE3" w:rsidP="00ED2C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ED2CE3" w:rsidTr="00ED2CE3">
        <w:trPr>
          <w:trHeight w:val="448"/>
        </w:trPr>
        <w:tc>
          <w:tcPr>
            <w:tcW w:w="2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2CE3" w:rsidRDefault="00ED2CE3" w:rsidP="00ED2C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 xml:space="preserve">            Initial</w:t>
            </w:r>
          </w:p>
        </w:tc>
        <w:tc>
          <w:tcPr>
            <w:tcW w:w="2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2CE3" w:rsidRDefault="00ED2CE3" w:rsidP="00ED2C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ED2CE3" w:rsidRDefault="00ED2CE3" w:rsidP="00ED2CE3">
      <w:pPr>
        <w:rPr>
          <w:rFonts w:ascii="Times New Roman" w:hAnsi="Times New Roman" w:cs="Times New Roman"/>
          <w:sz w:val="24"/>
          <w:szCs w:val="24"/>
        </w:rPr>
      </w:pPr>
    </w:p>
    <w:p w:rsidR="00ED2CE3" w:rsidRDefault="00ED2CE3" w:rsidP="00ED2CE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ED2CE3" w:rsidRDefault="00ED2CE3" w:rsidP="00ED2CE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ED2CE3" w:rsidRDefault="00ED2CE3" w:rsidP="00ED2CE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ED2CE3" w:rsidRDefault="00ED2CE3" w:rsidP="00ED2CE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ED2CE3" w:rsidRDefault="00ED2CE3" w:rsidP="00ED2CE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ED2CE3" w:rsidRDefault="00ED2CE3" w:rsidP="00ED2CE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ED2CE3" w:rsidRDefault="00ED2CE3" w:rsidP="00ED2CE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ED2CE3" w:rsidRDefault="00ED2CE3" w:rsidP="00ED2CE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637243" w:rsidRPr="00ED2CE3" w:rsidRDefault="00ED2CE3" w:rsidP="00ED2C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Result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:</w:t>
      </w:r>
      <w:r>
        <w:rPr>
          <w:rFonts w:ascii="Times New Roman" w:hAnsi="Times New Roman" w:cs="Times New Roman"/>
          <w:sz w:val="24"/>
          <w:szCs w:val="24"/>
          <w:lang w:val="en"/>
        </w:rPr>
        <w:t>Thus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the programs  has been executed successfully </w:t>
      </w:r>
      <w:r>
        <w:rPr>
          <w:rFonts w:ascii="Times New Roman" w:hAnsi="Times New Roman" w:cs="Times New Roman"/>
          <w:sz w:val="24"/>
          <w:szCs w:val="24"/>
          <w:lang w:val="en"/>
        </w:rPr>
        <w:t>and the output was verified.</w:t>
      </w:r>
      <w:bookmarkStart w:id="0" w:name="_GoBack"/>
      <w:bookmarkEnd w:id="0"/>
    </w:p>
    <w:sectPr w:rsidR="00637243" w:rsidRPr="00ED2CE3" w:rsidSect="00ED2CE3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BEE" w:rsidRDefault="00AE5BEE" w:rsidP="00ED2CE3">
      <w:pPr>
        <w:spacing w:after="0" w:line="240" w:lineRule="auto"/>
      </w:pPr>
      <w:r>
        <w:separator/>
      </w:r>
    </w:p>
  </w:endnote>
  <w:endnote w:type="continuationSeparator" w:id="0">
    <w:p w:rsidR="00AE5BEE" w:rsidRDefault="00AE5BEE" w:rsidP="00ED2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E3" w:rsidRDefault="00ED2CE3">
    <w:pPr>
      <w:pStyle w:val="Footer"/>
    </w:pPr>
    <w:proofErr w:type="spellStart"/>
    <w:r>
      <w:t>Name</w:t>
    </w:r>
    <w:proofErr w:type="gramStart"/>
    <w:r>
      <w:t>:S.R.Mithun</w:t>
    </w:r>
    <w:proofErr w:type="spellEnd"/>
    <w:proofErr w:type="gramEnd"/>
    <w:r>
      <w:t xml:space="preserve"> Kumar </w:t>
    </w:r>
    <w:r>
      <w:ptab w:relativeTo="margin" w:alignment="center" w:leader="none"/>
    </w:r>
    <w:r>
      <w:t>Roll.No:22CSEC47</w:t>
    </w:r>
    <w:r>
      <w:ptab w:relativeTo="margin" w:alignment="right" w:leader="none"/>
    </w:r>
    <w:proofErr w:type="spellStart"/>
    <w:r>
      <w:t>Pg.No</w:t>
    </w:r>
    <w:proofErr w:type="spellEnd"/>
    <w:r>
      <w:t>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BEE" w:rsidRDefault="00AE5BEE" w:rsidP="00ED2CE3">
      <w:pPr>
        <w:spacing w:after="0" w:line="240" w:lineRule="auto"/>
      </w:pPr>
      <w:r>
        <w:separator/>
      </w:r>
    </w:p>
  </w:footnote>
  <w:footnote w:type="continuationSeparator" w:id="0">
    <w:p w:rsidR="00AE5BEE" w:rsidRDefault="00AE5BEE" w:rsidP="00ED2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035B"/>
    <w:multiLevelType w:val="multilevel"/>
    <w:tmpl w:val="DBE2088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7F"/>
    <w:rsid w:val="000107AC"/>
    <w:rsid w:val="0017237F"/>
    <w:rsid w:val="00637243"/>
    <w:rsid w:val="009B0278"/>
    <w:rsid w:val="00AE5BEE"/>
    <w:rsid w:val="00DB5F32"/>
    <w:rsid w:val="00DE207D"/>
    <w:rsid w:val="00ED2CE3"/>
    <w:rsid w:val="00F14771"/>
    <w:rsid w:val="00FD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2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2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E3"/>
  </w:style>
  <w:style w:type="paragraph" w:styleId="Footer">
    <w:name w:val="footer"/>
    <w:basedOn w:val="Normal"/>
    <w:link w:val="FooterChar"/>
    <w:uiPriority w:val="99"/>
    <w:unhideWhenUsed/>
    <w:rsid w:val="00ED2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2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2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E3"/>
  </w:style>
  <w:style w:type="paragraph" w:styleId="Footer">
    <w:name w:val="footer"/>
    <w:basedOn w:val="Normal"/>
    <w:link w:val="FooterChar"/>
    <w:uiPriority w:val="99"/>
    <w:unhideWhenUsed/>
    <w:rsid w:val="00ED2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2024-03-03T12:19:00Z</dcterms:created>
  <dcterms:modified xsi:type="dcterms:W3CDTF">2024-03-03T14:26:00Z</dcterms:modified>
</cp:coreProperties>
</file>